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  <w:r>
        <w:t>Ques2_1.c:</w:t>
      </w:r>
    </w:p>
    <w:p>
      <w:pPr>
        <w:numPr>
          <w:ilvl w:val="0"/>
          <w:numId w:val="1"/>
        </w:numPr>
        <w:spacing w:before="240"/>
        <w:ind w:left="720" w:hanging="204"/>
        <w:jc w:val="left"/>
      </w:pPr>
      <w:r>
        <w:t>This implements the "word" command to count words in a file.</w:t>
      </w:r>
    </w:p>
    <w:p>
      <w:pPr>
        <w:numPr>
          <w:ilvl w:val="0"/>
          <w:numId w:val="1"/>
        </w:numPr>
        <w:ind w:left="720" w:hanging="204"/>
        <w:jc w:val="left"/>
      </w:pPr>
      <w:r>
        <w:t>It takes command line arguments to specify operation (-n for count, -d for difference) and filename(s).</w:t>
      </w:r>
    </w:p>
    <w:p>
      <w:pPr>
        <w:numPr>
          <w:ilvl w:val="0"/>
          <w:numId w:val="1"/>
        </w:numPr>
        <w:ind w:left="720" w:hanging="204"/>
        <w:jc w:val="left"/>
      </w:pPr>
      <w:r>
        <w:t>For -n, it opens the file and calls Number_of_words() to count words.</w:t>
      </w:r>
    </w:p>
    <w:p>
      <w:pPr>
        <w:numPr>
          <w:ilvl w:val="0"/>
          <w:numId w:val="1"/>
        </w:numPr>
        <w:ind w:left="720" w:hanging="204"/>
        <w:jc w:val="left"/>
      </w:pPr>
      <w:r>
        <w:t>For -d, it opens two files, counts words in each, prints the difference.</w:t>
      </w:r>
    </w:p>
    <w:p>
      <w:pPr>
        <w:numPr>
          <w:ilvl w:val="0"/>
          <w:numId w:val="1"/>
        </w:numPr>
        <w:ind w:left="720" w:hanging="204"/>
        <w:jc w:val="left"/>
      </w:pPr>
      <w:r>
        <w:t>Number_of_words() loops through the file character by character, incrementing count whenever it hits a word separator.</w:t>
      </w:r>
    </w:p>
    <w:p>
      <w:pPr>
        <w:numPr>
          <w:ilvl w:val="0"/>
          <w:numId w:val="1"/>
        </w:numPr>
        <w:spacing w:after="240"/>
        <w:ind w:left="720" w:hanging="204"/>
        <w:jc w:val="left"/>
      </w:pPr>
      <w:r>
        <w:t>It handles invalid arguments by printing usage.</w:t>
      </w:r>
    </w:p>
    <w:p>
      <w:pPr>
        <w:spacing w:before="240" w:after="240"/>
      </w:pPr>
      <w:r>
        <w:t>Key points:</w:t>
      </w:r>
    </w:p>
    <w:p>
      <w:pPr>
        <w:numPr>
          <w:ilvl w:val="0"/>
          <w:numId w:val="2"/>
        </w:numPr>
        <w:spacing w:before="240"/>
        <w:ind w:left="720" w:hanging="204"/>
        <w:jc w:val="left"/>
      </w:pPr>
      <w:r>
        <w:t>Parse command line arguments</w:t>
      </w:r>
    </w:p>
    <w:p>
      <w:pPr>
        <w:numPr>
          <w:ilvl w:val="0"/>
          <w:numId w:val="2"/>
        </w:numPr>
        <w:ind w:left="720" w:hanging="204"/>
        <w:jc w:val="left"/>
      </w:pPr>
      <w:r>
        <w:t>Open and read files</w:t>
      </w:r>
    </w:p>
    <w:p>
      <w:pPr>
        <w:numPr>
          <w:ilvl w:val="0"/>
          <w:numId w:val="2"/>
        </w:numPr>
        <w:ind w:left="720" w:hanging="204"/>
        <w:jc w:val="left"/>
      </w:pPr>
      <w:r>
        <w:t>Modular function to count words</w:t>
      </w:r>
    </w:p>
    <w:p>
      <w:pPr>
        <w:numPr>
          <w:ilvl w:val="0"/>
          <w:numId w:val="2"/>
        </w:numPr>
        <w:ind w:left="720" w:hanging="204"/>
        <w:jc w:val="left"/>
      </w:pPr>
      <w:r>
        <w:t>Implement logic for different operations</w:t>
      </w:r>
    </w:p>
    <w:p>
      <w:pPr>
        <w:numPr>
          <w:ilvl w:val="0"/>
          <w:numId w:val="2"/>
        </w:numPr>
        <w:spacing w:after="240"/>
        <w:ind w:left="720" w:hanging="204"/>
        <w:jc w:val="left"/>
      </w:pPr>
      <w:r>
        <w:t>Robust argument checking and usage</w:t>
      </w:r>
    </w:p>
    <w:p>
      <w:pPr>
        <w:spacing w:before="240" w:after="240"/>
      </w:pPr>
      <w:r>
        <w:t>Ques2_2.c:</w:t>
      </w:r>
    </w:p>
    <w:p>
      <w:pPr>
        <w:numPr>
          <w:ilvl w:val="0"/>
          <w:numId w:val="3"/>
        </w:numPr>
        <w:spacing w:before="240"/>
        <w:ind w:left="720" w:hanging="204"/>
        <w:jc w:val="left"/>
      </w:pPr>
      <w:r>
        <w:t>Implements a customized "dir" command.</w:t>
      </w:r>
    </w:p>
    <w:p>
      <w:pPr>
        <w:numPr>
          <w:ilvl w:val="0"/>
          <w:numId w:val="3"/>
        </w:numPr>
        <w:ind w:left="720" w:hanging="204"/>
        <w:jc w:val="left"/>
      </w:pPr>
      <w:r>
        <w:t>Parses command line args to determine operation (-r to remove, -v for verbose output) and directory name.</w:t>
      </w:r>
    </w:p>
    <w:p>
      <w:pPr>
        <w:numPr>
          <w:ilvl w:val="0"/>
          <w:numId w:val="3"/>
        </w:numPr>
        <w:ind w:left="720" w:hanging="204"/>
        <w:jc w:val="left"/>
      </w:pPr>
      <w:r>
        <w:t>Checks if directory exists. Removes if -r given.</w:t>
      </w:r>
    </w:p>
    <w:p>
      <w:pPr>
        <w:numPr>
          <w:ilvl w:val="0"/>
          <w:numId w:val="3"/>
        </w:numPr>
        <w:ind w:left="720" w:hanging="204"/>
        <w:jc w:val="left"/>
      </w:pPr>
      <w:r>
        <w:t>Uses stat() to get directory info. Outputs if -v.</w:t>
      </w:r>
    </w:p>
    <w:p>
      <w:pPr>
        <w:numPr>
          <w:ilvl w:val="0"/>
          <w:numId w:val="3"/>
        </w:numPr>
        <w:ind w:left="720" w:hanging="204"/>
        <w:jc w:val="left"/>
      </w:pPr>
      <w:r>
        <w:t>Creates directory with mkdir().</w:t>
      </w:r>
    </w:p>
    <w:p>
      <w:pPr>
        <w:numPr>
          <w:ilvl w:val="0"/>
          <w:numId w:val="3"/>
        </w:numPr>
        <w:spacing w:after="240"/>
        <w:ind w:left="720" w:hanging="204"/>
        <w:jc w:val="left"/>
      </w:pPr>
      <w:r>
        <w:t>Handles errors like permission issues.</w:t>
      </w:r>
    </w:p>
    <w:p>
      <w:pPr>
        <w:spacing w:before="240" w:after="240"/>
      </w:pPr>
      <w:r>
        <w:t>Key points:</w:t>
      </w:r>
    </w:p>
    <w:p>
      <w:pPr>
        <w:numPr>
          <w:ilvl w:val="0"/>
          <w:numId w:val="4"/>
        </w:numPr>
        <w:spacing w:before="240"/>
        <w:ind w:left="720" w:hanging="204"/>
        <w:jc w:val="left"/>
      </w:pPr>
      <w:r>
        <w:t>Custom command with flags</w:t>
      </w:r>
    </w:p>
    <w:p>
      <w:pPr>
        <w:numPr>
          <w:ilvl w:val="0"/>
          <w:numId w:val="4"/>
        </w:numPr>
        <w:ind w:left="720" w:hanging="204"/>
        <w:jc w:val="left"/>
      </w:pPr>
      <w:r>
        <w:t>Parse arguments</w:t>
      </w:r>
    </w:p>
    <w:p>
      <w:pPr>
        <w:numPr>
          <w:ilvl w:val="0"/>
          <w:numId w:val="4"/>
        </w:numPr>
        <w:ind w:left="720" w:hanging="204"/>
        <w:jc w:val="left"/>
      </w:pPr>
      <w:r>
        <w:t>Check directory existence</w:t>
      </w:r>
    </w:p>
    <w:p>
      <w:pPr>
        <w:numPr>
          <w:ilvl w:val="0"/>
          <w:numId w:val="4"/>
        </w:numPr>
        <w:ind w:left="720" w:hanging="204"/>
        <w:jc w:val="left"/>
      </w:pPr>
      <w:r>
        <w:t>Remove/verbose functionality</w:t>
      </w:r>
    </w:p>
    <w:p>
      <w:pPr>
        <w:numPr>
          <w:ilvl w:val="0"/>
          <w:numId w:val="4"/>
        </w:numPr>
        <w:ind w:left="720" w:hanging="204"/>
        <w:jc w:val="left"/>
      </w:pPr>
      <w:r>
        <w:t>Create directory</w:t>
      </w:r>
    </w:p>
    <w:p>
      <w:pPr>
        <w:numPr>
          <w:ilvl w:val="0"/>
          <w:numId w:val="4"/>
        </w:numPr>
        <w:spacing w:after="240"/>
        <w:ind w:left="720" w:hanging="204"/>
        <w:jc w:val="left"/>
      </w:pPr>
      <w:r>
        <w:t>Robust error handling</w:t>
      </w:r>
    </w:p>
    <w:p>
      <w:pPr>
        <w:spacing w:before="240" w:after="240"/>
      </w:pPr>
      <w:r>
        <w:t>Ques2_3.c:</w:t>
      </w:r>
    </w:p>
    <w:p>
      <w:pPr>
        <w:numPr>
          <w:ilvl w:val="0"/>
          <w:numId w:val="5"/>
        </w:numPr>
        <w:spacing w:before="240"/>
        <w:ind w:left="720" w:hanging="204"/>
        <w:jc w:val="left"/>
      </w:pPr>
      <w:r>
        <w:t>Implements a "date" command to print timestamp of a file.</w:t>
      </w:r>
    </w:p>
    <w:p>
      <w:pPr>
        <w:numPr>
          <w:ilvl w:val="0"/>
          <w:numId w:val="5"/>
        </w:numPr>
        <w:ind w:left="720" w:hanging="204"/>
        <w:jc w:val="left"/>
      </w:pPr>
      <w:r>
        <w:t>Parses args to get operation (-d for default, -R for RFC format) and filename.</w:t>
      </w:r>
    </w:p>
    <w:p>
      <w:pPr>
        <w:numPr>
          <w:ilvl w:val="0"/>
          <w:numId w:val="5"/>
        </w:numPr>
        <w:ind w:left="720" w:hanging="204"/>
        <w:jc w:val="left"/>
      </w:pPr>
      <w:r>
        <w:t>Checks file existence with stat().</w:t>
      </w:r>
    </w:p>
    <w:p>
      <w:pPr>
        <w:numPr>
          <w:ilvl w:val="0"/>
          <w:numId w:val="5"/>
        </w:numPr>
        <w:ind w:left="720" w:hanging="204"/>
        <w:jc w:val="left"/>
      </w:pPr>
      <w:r>
        <w:t>For -d, prints time with ctime().</w:t>
      </w:r>
    </w:p>
    <w:p>
      <w:pPr>
        <w:numPr>
          <w:ilvl w:val="0"/>
          <w:numId w:val="5"/>
        </w:numPr>
        <w:ind w:left="720" w:hanging="204"/>
        <w:jc w:val="left"/>
      </w:pPr>
      <w:r>
        <w:t>For -R, uses strftime() to format RFC timestamp and prints.</w:t>
      </w:r>
    </w:p>
    <w:p>
      <w:pPr>
        <w:numPr>
          <w:ilvl w:val="0"/>
          <w:numId w:val="5"/>
        </w:numPr>
        <w:spacing w:after="240"/>
        <w:ind w:left="720" w:hanging="204"/>
        <w:jc w:val="left"/>
      </w:pPr>
      <w:r>
        <w:t>Handles invalid args with usage.</w:t>
      </w:r>
    </w:p>
    <w:p>
      <w:pPr>
        <w:spacing w:before="240" w:after="240"/>
      </w:pPr>
      <w:r>
        <w:t>Key points:</w:t>
      </w:r>
    </w:p>
    <w:p>
      <w:pPr>
        <w:numPr>
          <w:ilvl w:val="0"/>
          <w:numId w:val="6"/>
        </w:numPr>
        <w:spacing w:before="240"/>
        <w:ind w:left="720" w:hanging="204"/>
        <w:jc w:val="left"/>
      </w:pPr>
      <w:r>
        <w:t>Custom command with options</w:t>
      </w:r>
    </w:p>
    <w:p>
      <w:pPr>
        <w:numPr>
          <w:ilvl w:val="0"/>
          <w:numId w:val="6"/>
        </w:numPr>
        <w:ind w:left="720" w:hanging="204"/>
        <w:jc w:val="left"/>
      </w:pPr>
      <w:r>
        <w:t>Get file metadata</w:t>
      </w:r>
    </w:p>
    <w:p>
      <w:pPr>
        <w:numPr>
          <w:ilvl w:val="0"/>
          <w:numId w:val="6"/>
        </w:numPr>
        <w:ind w:left="720" w:hanging="204"/>
        <w:jc w:val="left"/>
      </w:pPr>
      <w:r>
        <w:t>Format output based on option</w:t>
      </w:r>
    </w:p>
    <w:p>
      <w:pPr>
        <w:numPr>
          <w:ilvl w:val="0"/>
          <w:numId w:val="6"/>
        </w:numPr>
        <w:ind w:left="720" w:hanging="204"/>
        <w:jc w:val="left"/>
      </w:pPr>
      <w:r>
        <w:t>Use standard library time functions</w:t>
      </w:r>
    </w:p>
    <w:p>
      <w:pPr>
        <w:numPr>
          <w:ilvl w:val="0"/>
          <w:numId w:val="6"/>
        </w:numPr>
        <w:ind w:left="720" w:hanging="204"/>
        <w:jc w:val="left"/>
      </w:pPr>
      <w:r>
        <w:t>Print timestamps in requested formats</w:t>
      </w:r>
    </w:p>
    <w:p>
      <w:pPr>
        <w:numPr>
          <w:ilvl w:val="0"/>
          <w:numId w:val="6"/>
        </w:numPr>
        <w:spacing w:after="240"/>
        <w:ind w:left="720" w:hanging="204"/>
        <w:jc w:val="left"/>
      </w:pPr>
      <w:r>
        <w:t>Robust argument checking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