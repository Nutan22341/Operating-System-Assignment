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p>
      <w:pPr>
        <w:spacing w:after="240"/>
      </w:pPr>
      <w:r>
        <w:t>Explanation of the shell script code:</w:t>
      </w:r>
    </w:p>
    <w:p>
      <w:pPr>
        <w:numPr>
          <w:ilvl w:val="0"/>
          <w:numId w:val="1"/>
        </w:numPr>
        <w:spacing w:before="240"/>
        <w:ind w:left="720" w:hanging="204"/>
        <w:jc w:val="left"/>
      </w:pPr>
      <w:r>
        <w:t>It first checks if a directory called "Result" exists, and creates it if not.</w:t>
      </w:r>
    </w:p>
    <w:p>
      <w:pPr>
        <w:numPr>
          <w:ilvl w:val="0"/>
          <w:numId w:val="1"/>
        </w:numPr>
        <w:ind w:left="720" w:hanging="204"/>
        <w:jc w:val="left"/>
      </w:pPr>
      <w:r>
        <w:t>It then reads input line by line from input.txt.</w:t>
      </w:r>
    </w:p>
    <w:p>
      <w:pPr>
        <w:numPr>
          <w:ilvl w:val="0"/>
          <w:numId w:val="1"/>
        </w:numPr>
        <w:ind w:left="720" w:hanging="204"/>
        <w:jc w:val="left"/>
      </w:pPr>
      <w:r>
        <w:t>Each line contains 3 space-separated values - x, y, operation</w:t>
      </w:r>
    </w:p>
    <w:p>
      <w:pPr>
        <w:numPr>
          <w:ilvl w:val="0"/>
          <w:numId w:val="1"/>
        </w:numPr>
        <w:ind w:left="720" w:hanging="204"/>
        <w:jc w:val="left"/>
      </w:pPr>
      <w:r>
        <w:t>It extracts x, y, and operation into separate variables using cut.</w:t>
      </w:r>
    </w:p>
    <w:p>
      <w:pPr>
        <w:numPr>
          <w:ilvl w:val="0"/>
          <w:numId w:val="1"/>
        </w:numPr>
        <w:ind w:left="720" w:hanging="204"/>
        <w:jc w:val="left"/>
      </w:pPr>
      <w:r>
        <w:t xml:space="preserve">It then operates: </w:t>
      </w:r>
    </w:p>
    <w:p>
      <w:pPr>
        <w:numPr>
          <w:ilvl w:val="1"/>
          <w:numId w:val="1"/>
        </w:numPr>
        <w:ind w:left="1440" w:hanging="244"/>
        <w:jc w:val="left"/>
      </w:pPr>
      <w:r>
        <w:t>If op is xor, it xors x and y</w:t>
      </w:r>
    </w:p>
    <w:p>
      <w:pPr>
        <w:numPr>
          <w:ilvl w:val="1"/>
          <w:numId w:val="1"/>
        </w:numPr>
        <w:ind w:left="1440" w:hanging="244"/>
        <w:jc w:val="left"/>
      </w:pPr>
      <w:r>
        <w:t>If op is a product, it multiples x and y</w:t>
      </w:r>
    </w:p>
    <w:p>
      <w:pPr>
        <w:numPr>
          <w:ilvl w:val="1"/>
          <w:numId w:val="1"/>
        </w:numPr>
        <w:ind w:left="1440" w:hanging="244"/>
        <w:jc w:val="left"/>
      </w:pPr>
      <w:r>
        <w:t>If op is compared, it compares x and y and stores the greater value in the result</w:t>
      </w:r>
    </w:p>
    <w:p>
      <w:pPr>
        <w:numPr>
          <w:ilvl w:val="0"/>
          <w:numId w:val="1"/>
        </w:numPr>
        <w:ind w:left="720" w:hanging="204"/>
        <w:jc w:val="left"/>
      </w:pPr>
      <w:r>
        <w:t>For any other operation, it prints an error.</w:t>
      </w:r>
    </w:p>
    <w:p>
      <w:pPr>
        <w:numPr>
          <w:ilvl w:val="0"/>
          <w:numId w:val="1"/>
        </w:numPr>
        <w:ind w:left="720" w:hanging="204"/>
        <w:jc w:val="left"/>
      </w:pPr>
      <w:r>
        <w:t>The result is appended to output.txt inside the Result directory.</w:t>
      </w:r>
    </w:p>
    <w:p>
      <w:pPr>
        <w:numPr>
          <w:ilvl w:val="0"/>
          <w:numId w:val="1"/>
        </w:numPr>
        <w:spacing w:after="240"/>
        <w:ind w:left="720" w:hanging="204"/>
        <w:jc w:val="left"/>
      </w:pPr>
      <w:r>
        <w:t>This happens for every line in input.txt</w:t>
      </w:r>
    </w:p>
    <w:p>
      <w:pPr>
        <w:spacing w:before="240" w:after="240"/>
      </w:pPr>
      <w:r>
        <w:t>So in summary:</w:t>
      </w:r>
    </w:p>
    <w:p>
      <w:pPr>
        <w:numPr>
          <w:ilvl w:val="0"/>
          <w:numId w:val="2"/>
        </w:numPr>
        <w:spacing w:before="240"/>
        <w:ind w:left="720" w:hanging="204"/>
        <w:jc w:val="left"/>
      </w:pPr>
      <w:r>
        <w:t>It takes arithmetic operations as input</w:t>
      </w:r>
    </w:p>
    <w:p>
      <w:pPr>
        <w:numPr>
          <w:ilvl w:val="0"/>
          <w:numId w:val="2"/>
        </w:numPr>
        <w:ind w:left="720" w:hanging="204"/>
        <w:jc w:val="left"/>
      </w:pPr>
      <w:r>
        <w:t>Performs the operations on the given inputs</w:t>
      </w:r>
    </w:p>
    <w:p>
      <w:pPr>
        <w:numPr>
          <w:ilvl w:val="0"/>
          <w:numId w:val="2"/>
        </w:numPr>
        <w:ind w:left="720" w:hanging="204"/>
        <w:jc w:val="left"/>
      </w:pPr>
      <w:r>
        <w:t>Stores the result of each operation in an output file</w:t>
      </w:r>
    </w:p>
    <w:p>
      <w:pPr>
        <w:numPr>
          <w:ilvl w:val="0"/>
          <w:numId w:val="2"/>
        </w:numPr>
        <w:spacing w:after="240"/>
        <w:ind w:left="720" w:hanging="204"/>
        <w:jc w:val="left"/>
      </w:pPr>
      <w:r>
        <w:t>Creates a directory to store the output if it doesn't exist</w:t>
      </w:r>
    </w:p>
    <w:p>
      <w:pPr>
        <w:spacing w:before="240" w:after="240"/>
      </w:pPr>
      <w:r>
        <w:t>The key aspects are:</w:t>
      </w:r>
    </w:p>
    <w:p>
      <w:pPr>
        <w:numPr>
          <w:ilvl w:val="0"/>
          <w:numId w:val="3"/>
        </w:numPr>
        <w:spacing w:before="240"/>
        <w:ind w:left="720" w:hanging="204"/>
        <w:jc w:val="left"/>
      </w:pPr>
      <w:r>
        <w:t>Reading input from a file line-by-line</w:t>
      </w:r>
    </w:p>
    <w:p>
      <w:pPr>
        <w:numPr>
          <w:ilvl w:val="0"/>
          <w:numId w:val="3"/>
        </w:numPr>
        <w:ind w:left="720" w:hanging="204"/>
        <w:jc w:val="left"/>
      </w:pPr>
      <w:r>
        <w:t>Parsing input using cut to extract required values</w:t>
      </w:r>
    </w:p>
    <w:p>
      <w:pPr>
        <w:numPr>
          <w:ilvl w:val="0"/>
          <w:numId w:val="3"/>
        </w:numPr>
        <w:ind w:left="720" w:hanging="204"/>
        <w:jc w:val="left"/>
      </w:pPr>
      <w:r>
        <w:t>Performing conditional logic to execute different operations</w:t>
      </w:r>
    </w:p>
    <w:p>
      <w:pPr>
        <w:numPr>
          <w:ilvl w:val="0"/>
          <w:numId w:val="3"/>
        </w:numPr>
        <w:ind w:left="720" w:hanging="204"/>
        <w:jc w:val="left"/>
      </w:pPr>
      <w:r>
        <w:t>Writing output to a file</w:t>
      </w:r>
    </w:p>
    <w:p>
      <w:pPr>
        <w:numPr>
          <w:ilvl w:val="0"/>
          <w:numId w:val="3"/>
        </w:numPr>
        <w:spacing w:after="240"/>
        <w:ind w:left="720" w:hanging="204"/>
        <w:jc w:val="left"/>
      </w:pPr>
      <w:r>
        <w:t>Handling invalid input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